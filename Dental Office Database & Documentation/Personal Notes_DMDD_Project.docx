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8D622" w14:textId="7AF661F4" w:rsidR="00126225" w:rsidRDefault="00126225" w:rsidP="00126225">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Activities -DMDD GROUP PROJECT</w:t>
      </w:r>
    </w:p>
    <w:p w14:paraId="5918D3D6" w14:textId="28839EDF" w:rsidR="00ED3AEE" w:rsidRDefault="00ED3AEE" w:rsidP="00126225">
      <w:pPr>
        <w:autoSpaceDE w:val="0"/>
        <w:autoSpaceDN w:val="0"/>
        <w:adjustRightInd w:val="0"/>
        <w:rPr>
          <w:rFonts w:ascii="Helvetica Neue" w:hAnsi="Helvetica Neue" w:cs="Helvetica Neue"/>
          <w:color w:val="000000"/>
          <w:sz w:val="22"/>
          <w:szCs w:val="22"/>
        </w:rPr>
      </w:pPr>
    </w:p>
    <w:p w14:paraId="5C729A97" w14:textId="44293518" w:rsidR="00ED3AEE" w:rsidRDefault="00ED3AEE" w:rsidP="00126225">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NAME : Shubham Mahajan</w:t>
      </w:r>
      <w:r>
        <w:rPr>
          <w:rFonts w:ascii="Helvetica Neue" w:hAnsi="Helvetica Neue" w:cs="Helvetica Neue"/>
          <w:color w:val="000000"/>
          <w:sz w:val="22"/>
          <w:szCs w:val="22"/>
        </w:rPr>
        <w:br/>
        <w:t>NUID : 001314273</w:t>
      </w:r>
      <w:bookmarkStart w:id="0" w:name="_GoBack"/>
      <w:bookmarkEnd w:id="0"/>
    </w:p>
    <w:p w14:paraId="5C6B8209" w14:textId="77777777" w:rsidR="00126225" w:rsidRDefault="00126225" w:rsidP="00126225">
      <w:pPr>
        <w:autoSpaceDE w:val="0"/>
        <w:autoSpaceDN w:val="0"/>
        <w:adjustRightInd w:val="0"/>
        <w:rPr>
          <w:rFonts w:ascii="Helvetica Neue" w:hAnsi="Helvetica Neue" w:cs="Helvetica Neue"/>
          <w:color w:val="000000"/>
          <w:sz w:val="22"/>
          <w:szCs w:val="22"/>
        </w:rPr>
      </w:pPr>
    </w:p>
    <w:p w14:paraId="23686924" w14:textId="77777777" w:rsidR="00126225" w:rsidRDefault="00126225" w:rsidP="00126225">
      <w:pPr>
        <w:autoSpaceDE w:val="0"/>
        <w:autoSpaceDN w:val="0"/>
        <w:adjustRightInd w:val="0"/>
        <w:rPr>
          <w:rFonts w:ascii="Helvetica Neue" w:hAnsi="Helvetica Neue" w:cs="Helvetica Neue"/>
          <w:color w:val="000000"/>
          <w:sz w:val="22"/>
          <w:szCs w:val="22"/>
        </w:rPr>
      </w:pPr>
    </w:p>
    <w:p w14:paraId="77965AB3" w14:textId="77777777" w:rsidR="00126225" w:rsidRDefault="00126225" w:rsidP="00126225">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25 Oct 2019</w:t>
      </w:r>
    </w:p>
    <w:p w14:paraId="5E226FF3" w14:textId="77777777" w:rsidR="00126225" w:rsidRDefault="00126225" w:rsidP="00126225">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Group Formed</w:t>
      </w:r>
    </w:p>
    <w:p w14:paraId="6A2D9EE8" w14:textId="77777777" w:rsidR="00126225" w:rsidRDefault="00126225" w:rsidP="00126225">
      <w:pPr>
        <w:autoSpaceDE w:val="0"/>
        <w:autoSpaceDN w:val="0"/>
        <w:adjustRightInd w:val="0"/>
        <w:rPr>
          <w:rFonts w:ascii="Helvetica Neue" w:hAnsi="Helvetica Neue" w:cs="Helvetica Neue"/>
          <w:color w:val="000000"/>
          <w:sz w:val="22"/>
          <w:szCs w:val="22"/>
        </w:rPr>
      </w:pPr>
    </w:p>
    <w:p w14:paraId="73361E1E" w14:textId="77777777" w:rsidR="00126225" w:rsidRDefault="00126225" w:rsidP="00126225">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9 Nov 2019</w:t>
      </w:r>
    </w:p>
    <w:p w14:paraId="7E2E5E0E" w14:textId="77777777" w:rsidR="00126225" w:rsidRDefault="00126225" w:rsidP="00126225">
      <w:pPr>
        <w:numPr>
          <w:ilvl w:val="0"/>
          <w:numId w:val="1"/>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Had a look on the sample student CRUD operations and php files provided by professor.</w:t>
      </w:r>
    </w:p>
    <w:p w14:paraId="53DB3459" w14:textId="77777777" w:rsidR="00126225" w:rsidRDefault="00126225" w:rsidP="00126225">
      <w:pPr>
        <w:numPr>
          <w:ilvl w:val="0"/>
          <w:numId w:val="1"/>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 xml:space="preserve">Me and Anurag started discussion regarding what to use for front end and backend for the application. </w:t>
      </w:r>
    </w:p>
    <w:p w14:paraId="1B741E84" w14:textId="77777777" w:rsidR="00126225" w:rsidRDefault="00126225" w:rsidP="00126225">
      <w:pPr>
        <w:autoSpaceDE w:val="0"/>
        <w:autoSpaceDN w:val="0"/>
        <w:adjustRightInd w:val="0"/>
        <w:rPr>
          <w:rFonts w:ascii="Helvetica Neue" w:hAnsi="Helvetica Neue" w:cs="Helvetica Neue"/>
          <w:color w:val="000000"/>
          <w:sz w:val="22"/>
          <w:szCs w:val="22"/>
        </w:rPr>
      </w:pPr>
    </w:p>
    <w:p w14:paraId="50C35BCF" w14:textId="77777777" w:rsidR="00126225" w:rsidRDefault="00126225" w:rsidP="00126225">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12 Nov 2019</w:t>
      </w:r>
    </w:p>
    <w:p w14:paraId="71A5F454" w14:textId="77777777" w:rsidR="00126225" w:rsidRDefault="00126225" w:rsidP="00126225">
      <w:pPr>
        <w:numPr>
          <w:ilvl w:val="0"/>
          <w:numId w:val="2"/>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Asked all group members to share their individual second draft and comments provided by the professor.</w:t>
      </w:r>
    </w:p>
    <w:p w14:paraId="069B3C72" w14:textId="77777777" w:rsidR="00126225" w:rsidRDefault="00126225" w:rsidP="00126225">
      <w:pPr>
        <w:autoSpaceDE w:val="0"/>
        <w:autoSpaceDN w:val="0"/>
        <w:adjustRightInd w:val="0"/>
        <w:rPr>
          <w:rFonts w:ascii="Helvetica Neue" w:hAnsi="Helvetica Neue" w:cs="Helvetica Neue"/>
          <w:color w:val="000000"/>
          <w:sz w:val="22"/>
          <w:szCs w:val="22"/>
        </w:rPr>
      </w:pPr>
    </w:p>
    <w:p w14:paraId="0C6A93B2" w14:textId="77777777" w:rsidR="00126225" w:rsidRDefault="00126225" w:rsidP="00126225">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13 Nov 2019</w:t>
      </w:r>
    </w:p>
    <w:p w14:paraId="6FB0C291" w14:textId="77777777" w:rsidR="00126225" w:rsidRDefault="00126225" w:rsidP="00126225">
      <w:pPr>
        <w:numPr>
          <w:ilvl w:val="0"/>
          <w:numId w:val="3"/>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 xml:space="preserve">Met and discussed regarding how to merge </w:t>
      </w:r>
      <w:proofErr w:type="gramStart"/>
      <w:r>
        <w:rPr>
          <w:rFonts w:ascii="Helvetica Neue" w:hAnsi="Helvetica Neue" w:cs="Helvetica Neue"/>
          <w:color w:val="000000"/>
          <w:sz w:val="22"/>
          <w:szCs w:val="22"/>
        </w:rPr>
        <w:t>stuff .</w:t>
      </w:r>
      <w:proofErr w:type="gramEnd"/>
    </w:p>
    <w:p w14:paraId="6B2529A3" w14:textId="77777777" w:rsidR="00126225" w:rsidRDefault="00126225" w:rsidP="00126225">
      <w:pPr>
        <w:numPr>
          <w:ilvl w:val="0"/>
          <w:numId w:val="3"/>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Anurag had better introduction part and business rules for the model document so decided to take that part from his document.</w:t>
      </w:r>
    </w:p>
    <w:p w14:paraId="0BBB40E3" w14:textId="77777777" w:rsidR="00126225" w:rsidRDefault="00126225" w:rsidP="00126225">
      <w:pPr>
        <w:numPr>
          <w:ilvl w:val="0"/>
          <w:numId w:val="3"/>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 xml:space="preserve">I had better data model covering most of the business requirements and was covering all stuff from other group members data model, everyone decided to keep my model and make improvements in that only. </w:t>
      </w:r>
    </w:p>
    <w:p w14:paraId="29B502E2" w14:textId="77777777" w:rsidR="00126225" w:rsidRDefault="00126225" w:rsidP="00126225">
      <w:pPr>
        <w:autoSpaceDE w:val="0"/>
        <w:autoSpaceDN w:val="0"/>
        <w:adjustRightInd w:val="0"/>
        <w:rPr>
          <w:rFonts w:ascii="Helvetica Neue" w:hAnsi="Helvetica Neue" w:cs="Helvetica Neue"/>
          <w:color w:val="000000"/>
          <w:sz w:val="22"/>
          <w:szCs w:val="22"/>
        </w:rPr>
      </w:pPr>
    </w:p>
    <w:p w14:paraId="203C5758" w14:textId="77777777" w:rsidR="00126225" w:rsidRDefault="00126225" w:rsidP="00126225">
      <w:pPr>
        <w:autoSpaceDE w:val="0"/>
        <w:autoSpaceDN w:val="0"/>
        <w:adjustRightInd w:val="0"/>
        <w:rPr>
          <w:rFonts w:ascii="Helvetica Neue" w:hAnsi="Helvetica Neue" w:cs="Helvetica Neue"/>
          <w:color w:val="000000"/>
          <w:sz w:val="22"/>
          <w:szCs w:val="22"/>
        </w:rPr>
      </w:pPr>
    </w:p>
    <w:p w14:paraId="45EF8A22" w14:textId="77777777" w:rsidR="00126225" w:rsidRDefault="00126225" w:rsidP="00126225">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14 Nov 2019</w:t>
      </w:r>
    </w:p>
    <w:p w14:paraId="119318EA" w14:textId="77777777" w:rsidR="00126225" w:rsidRDefault="00126225" w:rsidP="00126225">
      <w:pPr>
        <w:numPr>
          <w:ilvl w:val="0"/>
          <w:numId w:val="4"/>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According to the discussions carried on 13th, we started merging individual second draft documents into one and made First group level draft.</w:t>
      </w:r>
    </w:p>
    <w:p w14:paraId="532F8553" w14:textId="77777777" w:rsidR="00126225" w:rsidRDefault="00126225" w:rsidP="00126225">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w:t>
      </w:r>
    </w:p>
    <w:p w14:paraId="611AA375" w14:textId="77777777" w:rsidR="00126225" w:rsidRDefault="00126225" w:rsidP="00126225">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15 Nov 2019</w:t>
      </w:r>
    </w:p>
    <w:p w14:paraId="55FDA555" w14:textId="77777777" w:rsidR="00126225" w:rsidRDefault="00126225" w:rsidP="00126225">
      <w:pPr>
        <w:numPr>
          <w:ilvl w:val="0"/>
          <w:numId w:val="5"/>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First Group Draft Submitted.</w:t>
      </w:r>
    </w:p>
    <w:p w14:paraId="7EBC81F2" w14:textId="77777777" w:rsidR="00126225" w:rsidRDefault="00126225" w:rsidP="00126225">
      <w:pPr>
        <w:numPr>
          <w:ilvl w:val="0"/>
          <w:numId w:val="5"/>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 xml:space="preserve">We decided </w:t>
      </w:r>
      <w:proofErr w:type="gramStart"/>
      <w:r>
        <w:rPr>
          <w:rFonts w:ascii="Helvetica Neue" w:hAnsi="Helvetica Neue" w:cs="Helvetica Neue"/>
          <w:color w:val="000000"/>
          <w:sz w:val="22"/>
          <w:szCs w:val="22"/>
        </w:rPr>
        <w:t>to  use</w:t>
      </w:r>
      <w:proofErr w:type="gramEnd"/>
      <w:r>
        <w:rPr>
          <w:rFonts w:ascii="Helvetica Neue" w:hAnsi="Helvetica Neue" w:cs="Helvetica Neue"/>
          <w:color w:val="000000"/>
          <w:sz w:val="22"/>
          <w:szCs w:val="22"/>
        </w:rPr>
        <w:t xml:space="preserve"> java as a backend with </w:t>
      </w:r>
      <w:proofErr w:type="spellStart"/>
      <w:r>
        <w:rPr>
          <w:rFonts w:ascii="Helvetica Neue" w:hAnsi="Helvetica Neue" w:cs="Helvetica Neue"/>
          <w:color w:val="000000"/>
          <w:sz w:val="22"/>
          <w:szCs w:val="22"/>
        </w:rPr>
        <w:t>mysql</w:t>
      </w:r>
      <w:proofErr w:type="spellEnd"/>
      <w:r>
        <w:rPr>
          <w:rFonts w:ascii="Helvetica Neue" w:hAnsi="Helvetica Neue" w:cs="Helvetica Neue"/>
          <w:color w:val="000000"/>
          <w:sz w:val="22"/>
          <w:szCs w:val="22"/>
        </w:rPr>
        <w:t xml:space="preserve"> database and Java Servlet Pages as front end.</w:t>
      </w:r>
    </w:p>
    <w:p w14:paraId="20D2197A" w14:textId="77777777" w:rsidR="00126225" w:rsidRDefault="00126225" w:rsidP="00126225">
      <w:pPr>
        <w:numPr>
          <w:ilvl w:val="0"/>
          <w:numId w:val="5"/>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 xml:space="preserve">Anurag started working on java </w:t>
      </w:r>
      <w:proofErr w:type="spellStart"/>
      <w:r>
        <w:rPr>
          <w:rFonts w:ascii="Helvetica Neue" w:hAnsi="Helvetica Neue" w:cs="Helvetica Neue"/>
          <w:color w:val="000000"/>
          <w:sz w:val="22"/>
          <w:szCs w:val="22"/>
        </w:rPr>
        <w:t>mysql</w:t>
      </w:r>
      <w:proofErr w:type="spellEnd"/>
      <w:r>
        <w:rPr>
          <w:rFonts w:ascii="Helvetica Neue" w:hAnsi="Helvetica Neue" w:cs="Helvetica Neue"/>
          <w:color w:val="000000"/>
          <w:sz w:val="22"/>
          <w:szCs w:val="22"/>
        </w:rPr>
        <w:t xml:space="preserve"> connectivity.</w:t>
      </w:r>
    </w:p>
    <w:p w14:paraId="37281AD6" w14:textId="77777777" w:rsidR="00126225" w:rsidRDefault="00126225" w:rsidP="00126225">
      <w:pPr>
        <w:autoSpaceDE w:val="0"/>
        <w:autoSpaceDN w:val="0"/>
        <w:adjustRightInd w:val="0"/>
        <w:rPr>
          <w:rFonts w:ascii="Helvetica Neue" w:hAnsi="Helvetica Neue" w:cs="Helvetica Neue"/>
          <w:color w:val="000000"/>
          <w:sz w:val="22"/>
          <w:szCs w:val="22"/>
        </w:rPr>
      </w:pPr>
    </w:p>
    <w:p w14:paraId="189A6274" w14:textId="77777777" w:rsidR="00126225" w:rsidRDefault="00126225" w:rsidP="00126225">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19 Nov 2019</w:t>
      </w:r>
    </w:p>
    <w:p w14:paraId="75BFC664" w14:textId="77777777" w:rsidR="00126225" w:rsidRDefault="00126225" w:rsidP="00126225">
      <w:pPr>
        <w:numPr>
          <w:ilvl w:val="0"/>
          <w:numId w:val="6"/>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We were facing apache connectivity issue.</w:t>
      </w:r>
    </w:p>
    <w:p w14:paraId="592AEAC1" w14:textId="77777777" w:rsidR="00126225" w:rsidRDefault="00126225" w:rsidP="00126225">
      <w:pPr>
        <w:numPr>
          <w:ilvl w:val="0"/>
          <w:numId w:val="6"/>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Me and Anurag worked on that.</w:t>
      </w:r>
    </w:p>
    <w:p w14:paraId="5E7CD4D7" w14:textId="77777777" w:rsidR="00126225" w:rsidRDefault="00126225" w:rsidP="00126225">
      <w:pPr>
        <w:autoSpaceDE w:val="0"/>
        <w:autoSpaceDN w:val="0"/>
        <w:adjustRightInd w:val="0"/>
        <w:rPr>
          <w:rFonts w:ascii="Helvetica Neue" w:hAnsi="Helvetica Neue" w:cs="Helvetica Neue"/>
          <w:color w:val="000000"/>
          <w:sz w:val="22"/>
          <w:szCs w:val="22"/>
        </w:rPr>
      </w:pPr>
    </w:p>
    <w:p w14:paraId="75FE1711" w14:textId="77777777" w:rsidR="00126225" w:rsidRDefault="00126225" w:rsidP="00126225">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23 Nov 2019</w:t>
      </w:r>
    </w:p>
    <w:p w14:paraId="2FC7D4A6" w14:textId="77777777" w:rsidR="00126225" w:rsidRDefault="00126225" w:rsidP="00126225">
      <w:pPr>
        <w:numPr>
          <w:ilvl w:val="0"/>
          <w:numId w:val="7"/>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Mailed professor regarding feedback on first group draft</w:t>
      </w:r>
    </w:p>
    <w:p w14:paraId="2035A652" w14:textId="77777777" w:rsidR="00126225" w:rsidRDefault="00126225" w:rsidP="00126225">
      <w:pPr>
        <w:autoSpaceDE w:val="0"/>
        <w:autoSpaceDN w:val="0"/>
        <w:adjustRightInd w:val="0"/>
        <w:rPr>
          <w:rFonts w:ascii="Helvetica Neue" w:hAnsi="Helvetica Neue" w:cs="Helvetica Neue"/>
          <w:color w:val="000000"/>
          <w:sz w:val="22"/>
          <w:szCs w:val="22"/>
        </w:rPr>
      </w:pPr>
    </w:p>
    <w:p w14:paraId="453A4C3D" w14:textId="77777777" w:rsidR="00126225" w:rsidRDefault="00126225" w:rsidP="00126225">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24 Nov 2019</w:t>
      </w:r>
    </w:p>
    <w:p w14:paraId="688B9FB1" w14:textId="77777777" w:rsidR="00126225" w:rsidRDefault="00126225" w:rsidP="00126225">
      <w:pPr>
        <w:numPr>
          <w:ilvl w:val="0"/>
          <w:numId w:val="8"/>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lastRenderedPageBreak/>
        <w:t>Received Feedback regarding first group draft.</w:t>
      </w:r>
    </w:p>
    <w:p w14:paraId="4F7A39D8" w14:textId="77777777" w:rsidR="00126225" w:rsidRDefault="00126225" w:rsidP="00126225">
      <w:pPr>
        <w:numPr>
          <w:ilvl w:val="0"/>
          <w:numId w:val="8"/>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 xml:space="preserve">I and </w:t>
      </w:r>
      <w:proofErr w:type="spellStart"/>
      <w:r>
        <w:rPr>
          <w:rFonts w:ascii="Helvetica Neue" w:hAnsi="Helvetica Neue" w:cs="Helvetica Neue"/>
          <w:color w:val="000000"/>
          <w:sz w:val="22"/>
          <w:szCs w:val="22"/>
        </w:rPr>
        <w:t>Siddhesh</w:t>
      </w:r>
      <w:proofErr w:type="spellEnd"/>
      <w:r>
        <w:rPr>
          <w:rFonts w:ascii="Helvetica Neue" w:hAnsi="Helvetica Neue" w:cs="Helvetica Neue"/>
          <w:color w:val="000000"/>
          <w:sz w:val="22"/>
          <w:szCs w:val="22"/>
        </w:rPr>
        <w:t xml:space="preserve"> Started improving data model.</w:t>
      </w:r>
    </w:p>
    <w:p w14:paraId="1F09E691" w14:textId="77777777" w:rsidR="00126225" w:rsidRDefault="00126225" w:rsidP="00126225">
      <w:pPr>
        <w:autoSpaceDE w:val="0"/>
        <w:autoSpaceDN w:val="0"/>
        <w:adjustRightInd w:val="0"/>
        <w:rPr>
          <w:rFonts w:ascii="Helvetica Neue" w:hAnsi="Helvetica Neue" w:cs="Helvetica Neue"/>
          <w:color w:val="000000"/>
          <w:sz w:val="22"/>
          <w:szCs w:val="22"/>
        </w:rPr>
      </w:pPr>
    </w:p>
    <w:p w14:paraId="59DF0D02" w14:textId="77777777" w:rsidR="00126225" w:rsidRDefault="00126225" w:rsidP="00126225">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24-25 Nov 2019</w:t>
      </w:r>
    </w:p>
    <w:p w14:paraId="5D02F8BD" w14:textId="77777777" w:rsidR="00126225" w:rsidRDefault="00126225" w:rsidP="00126225">
      <w:pPr>
        <w:numPr>
          <w:ilvl w:val="0"/>
          <w:numId w:val="9"/>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 xml:space="preserve">We decided to use quadrants to store tooth. </w:t>
      </w:r>
    </w:p>
    <w:p w14:paraId="560D63E5" w14:textId="77777777" w:rsidR="00126225" w:rsidRDefault="00126225" w:rsidP="00126225">
      <w:pPr>
        <w:numPr>
          <w:ilvl w:val="0"/>
          <w:numId w:val="9"/>
        </w:numPr>
        <w:tabs>
          <w:tab w:val="left" w:pos="20"/>
          <w:tab w:val="left" w:pos="180"/>
        </w:tabs>
        <w:autoSpaceDE w:val="0"/>
        <w:autoSpaceDN w:val="0"/>
        <w:adjustRightInd w:val="0"/>
        <w:ind w:left="180" w:hanging="180"/>
        <w:rPr>
          <w:rFonts w:ascii="Helvetica Neue" w:hAnsi="Helvetica Neue" w:cs="Helvetica Neue"/>
          <w:color w:val="000000"/>
          <w:sz w:val="22"/>
          <w:szCs w:val="22"/>
        </w:rPr>
      </w:pPr>
      <w:proofErr w:type="spellStart"/>
      <w:r>
        <w:rPr>
          <w:rFonts w:ascii="Helvetica Neue" w:hAnsi="Helvetica Neue" w:cs="Helvetica Neue"/>
          <w:color w:val="000000"/>
          <w:sz w:val="22"/>
          <w:szCs w:val="22"/>
        </w:rPr>
        <w:t>Siddhesh</w:t>
      </w:r>
      <w:proofErr w:type="spellEnd"/>
      <w:r>
        <w:rPr>
          <w:rFonts w:ascii="Helvetica Neue" w:hAnsi="Helvetica Neue" w:cs="Helvetica Neue"/>
          <w:color w:val="000000"/>
          <w:sz w:val="22"/>
          <w:szCs w:val="22"/>
        </w:rPr>
        <w:t xml:space="preserve"> created database and started creating tables in it along with foreign key references in SQL Management Studio.</w:t>
      </w:r>
    </w:p>
    <w:p w14:paraId="5ABE1DFC" w14:textId="77777777" w:rsidR="00126225" w:rsidRDefault="00126225" w:rsidP="00126225">
      <w:pPr>
        <w:autoSpaceDE w:val="0"/>
        <w:autoSpaceDN w:val="0"/>
        <w:adjustRightInd w:val="0"/>
        <w:rPr>
          <w:rFonts w:ascii="Helvetica Neue" w:hAnsi="Helvetica Neue" w:cs="Helvetica Neue"/>
          <w:color w:val="000000"/>
          <w:sz w:val="22"/>
          <w:szCs w:val="22"/>
        </w:rPr>
      </w:pPr>
    </w:p>
    <w:p w14:paraId="4A912590" w14:textId="14E598DD" w:rsidR="00126225" w:rsidRDefault="00126225" w:rsidP="00126225">
      <w:pPr>
        <w:autoSpaceDE w:val="0"/>
        <w:autoSpaceDN w:val="0"/>
        <w:adjustRightInd w:val="0"/>
        <w:rPr>
          <w:rFonts w:ascii="Helvetica Neue" w:hAnsi="Helvetica Neue" w:cs="Helvetica Neue"/>
          <w:color w:val="000000"/>
          <w:sz w:val="22"/>
          <w:szCs w:val="22"/>
        </w:rPr>
      </w:pPr>
    </w:p>
    <w:p w14:paraId="3D5AD70F" w14:textId="77777777" w:rsidR="00126225" w:rsidRDefault="00126225" w:rsidP="00126225">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28 Nov 2019</w:t>
      </w:r>
    </w:p>
    <w:p w14:paraId="60F93ACE" w14:textId="77777777" w:rsidR="00126225" w:rsidRDefault="00126225" w:rsidP="00126225">
      <w:pPr>
        <w:numPr>
          <w:ilvl w:val="0"/>
          <w:numId w:val="10"/>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Decide to meet but couldn't because of AED’s project proposal work. :(</w:t>
      </w:r>
    </w:p>
    <w:p w14:paraId="5451E14D" w14:textId="77777777" w:rsidR="00126225" w:rsidRDefault="00126225" w:rsidP="00126225">
      <w:pPr>
        <w:numPr>
          <w:ilvl w:val="0"/>
          <w:numId w:val="10"/>
        </w:numPr>
        <w:tabs>
          <w:tab w:val="left" w:pos="20"/>
          <w:tab w:val="left" w:pos="180"/>
        </w:tabs>
        <w:autoSpaceDE w:val="0"/>
        <w:autoSpaceDN w:val="0"/>
        <w:adjustRightInd w:val="0"/>
        <w:ind w:left="180" w:hanging="180"/>
        <w:rPr>
          <w:rFonts w:ascii="Helvetica Neue" w:hAnsi="Helvetica Neue" w:cs="Helvetica Neue"/>
          <w:color w:val="000000"/>
          <w:sz w:val="22"/>
          <w:szCs w:val="22"/>
        </w:rPr>
      </w:pPr>
      <w:proofErr w:type="spellStart"/>
      <w:r>
        <w:rPr>
          <w:rFonts w:ascii="Helvetica Neue" w:hAnsi="Helvetica Neue" w:cs="Helvetica Neue"/>
          <w:color w:val="000000"/>
          <w:sz w:val="22"/>
          <w:szCs w:val="22"/>
        </w:rPr>
        <w:t>Siddhesh</w:t>
      </w:r>
      <w:proofErr w:type="spellEnd"/>
      <w:r>
        <w:rPr>
          <w:rFonts w:ascii="Helvetica Neue" w:hAnsi="Helvetica Neue" w:cs="Helvetica Neue"/>
          <w:color w:val="000000"/>
          <w:sz w:val="22"/>
          <w:szCs w:val="22"/>
        </w:rPr>
        <w:t xml:space="preserve"> started inserting sample data in created tables on SSMS.</w:t>
      </w:r>
    </w:p>
    <w:p w14:paraId="643D3976" w14:textId="77777777" w:rsidR="00126225" w:rsidRDefault="00126225" w:rsidP="00126225">
      <w:pPr>
        <w:autoSpaceDE w:val="0"/>
        <w:autoSpaceDN w:val="0"/>
        <w:adjustRightInd w:val="0"/>
        <w:rPr>
          <w:rFonts w:ascii="Helvetica Neue" w:hAnsi="Helvetica Neue" w:cs="Helvetica Neue"/>
          <w:color w:val="000000"/>
          <w:sz w:val="22"/>
          <w:szCs w:val="22"/>
        </w:rPr>
      </w:pPr>
    </w:p>
    <w:p w14:paraId="1BD252B0" w14:textId="77777777" w:rsidR="00126225" w:rsidRDefault="00126225" w:rsidP="00126225">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1 Dec 2019</w:t>
      </w:r>
    </w:p>
    <w:p w14:paraId="6EBAF636" w14:textId="77777777" w:rsidR="00126225" w:rsidRDefault="00126225" w:rsidP="00126225">
      <w:pPr>
        <w:numPr>
          <w:ilvl w:val="0"/>
          <w:numId w:val="11"/>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Mailed updated model and requested for feedback</w:t>
      </w:r>
    </w:p>
    <w:p w14:paraId="15847260" w14:textId="77777777" w:rsidR="00126225" w:rsidRDefault="00126225" w:rsidP="00126225">
      <w:pPr>
        <w:numPr>
          <w:ilvl w:val="0"/>
          <w:numId w:val="11"/>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Received feedback from professor</w:t>
      </w:r>
    </w:p>
    <w:p w14:paraId="152490FD" w14:textId="77777777" w:rsidR="00126225" w:rsidRDefault="00126225" w:rsidP="00126225">
      <w:pPr>
        <w:autoSpaceDE w:val="0"/>
        <w:autoSpaceDN w:val="0"/>
        <w:adjustRightInd w:val="0"/>
        <w:rPr>
          <w:rFonts w:ascii="Helvetica Neue" w:hAnsi="Helvetica Neue" w:cs="Helvetica Neue"/>
          <w:color w:val="000000"/>
          <w:sz w:val="22"/>
          <w:szCs w:val="22"/>
        </w:rPr>
      </w:pPr>
    </w:p>
    <w:p w14:paraId="36DAF1A8" w14:textId="77777777" w:rsidR="00126225" w:rsidRDefault="00126225" w:rsidP="00126225">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4 Dec 2019</w:t>
      </w:r>
    </w:p>
    <w:p w14:paraId="08759945" w14:textId="77777777" w:rsidR="00126225" w:rsidRDefault="00126225" w:rsidP="00126225">
      <w:pPr>
        <w:numPr>
          <w:ilvl w:val="0"/>
          <w:numId w:val="12"/>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Done with Basic connectivity.</w:t>
      </w:r>
    </w:p>
    <w:p w14:paraId="22859A60" w14:textId="77777777" w:rsidR="00126225" w:rsidRDefault="00126225" w:rsidP="00126225">
      <w:pPr>
        <w:numPr>
          <w:ilvl w:val="0"/>
          <w:numId w:val="12"/>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 xml:space="preserve">Checked with </w:t>
      </w:r>
      <w:proofErr w:type="spellStart"/>
      <w:r>
        <w:rPr>
          <w:rFonts w:ascii="Helvetica Neue" w:hAnsi="Helvetica Neue" w:cs="Helvetica Neue"/>
          <w:color w:val="000000"/>
          <w:sz w:val="22"/>
          <w:szCs w:val="22"/>
        </w:rPr>
        <w:t>Akshay</w:t>
      </w:r>
      <w:proofErr w:type="spellEnd"/>
      <w:r>
        <w:rPr>
          <w:rFonts w:ascii="Helvetica Neue" w:hAnsi="Helvetica Neue" w:cs="Helvetica Neue"/>
          <w:color w:val="000000"/>
          <w:sz w:val="22"/>
          <w:szCs w:val="22"/>
        </w:rPr>
        <w:t xml:space="preserve">. </w:t>
      </w:r>
    </w:p>
    <w:p w14:paraId="7A801217" w14:textId="77777777" w:rsidR="00126225" w:rsidRDefault="00126225" w:rsidP="00126225">
      <w:pPr>
        <w:numPr>
          <w:ilvl w:val="0"/>
          <w:numId w:val="12"/>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 xml:space="preserve">Started creating database tables in </w:t>
      </w:r>
      <w:proofErr w:type="spellStart"/>
      <w:r>
        <w:rPr>
          <w:rFonts w:ascii="Helvetica Neue" w:hAnsi="Helvetica Neue" w:cs="Helvetica Neue"/>
          <w:color w:val="000000"/>
          <w:sz w:val="22"/>
          <w:szCs w:val="22"/>
        </w:rPr>
        <w:t>mysql</w:t>
      </w:r>
      <w:proofErr w:type="spellEnd"/>
      <w:r>
        <w:rPr>
          <w:rFonts w:ascii="Helvetica Neue" w:hAnsi="Helvetica Neue" w:cs="Helvetica Neue"/>
          <w:color w:val="000000"/>
          <w:sz w:val="22"/>
          <w:szCs w:val="22"/>
        </w:rPr>
        <w:t xml:space="preserve"> workbench.</w:t>
      </w:r>
    </w:p>
    <w:p w14:paraId="1E42E58F" w14:textId="77777777" w:rsidR="00126225" w:rsidRDefault="00126225" w:rsidP="00126225">
      <w:pPr>
        <w:autoSpaceDE w:val="0"/>
        <w:autoSpaceDN w:val="0"/>
        <w:adjustRightInd w:val="0"/>
        <w:rPr>
          <w:rFonts w:ascii="Helvetica Neue" w:hAnsi="Helvetica Neue" w:cs="Helvetica Neue"/>
          <w:color w:val="000000"/>
          <w:sz w:val="22"/>
          <w:szCs w:val="22"/>
        </w:rPr>
      </w:pPr>
    </w:p>
    <w:p w14:paraId="076D5354" w14:textId="77777777" w:rsidR="00126225" w:rsidRDefault="00126225" w:rsidP="00126225">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9 Dec 2019</w:t>
      </w:r>
    </w:p>
    <w:p w14:paraId="08226FB9" w14:textId="77777777" w:rsidR="00126225" w:rsidRDefault="00126225" w:rsidP="00126225">
      <w:pPr>
        <w:numPr>
          <w:ilvl w:val="0"/>
          <w:numId w:val="13"/>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The database can handle three model queries given by the professor.</w:t>
      </w:r>
    </w:p>
    <w:p w14:paraId="2C24B425" w14:textId="77777777" w:rsidR="00126225" w:rsidRDefault="00126225" w:rsidP="00126225">
      <w:pPr>
        <w:numPr>
          <w:ilvl w:val="0"/>
          <w:numId w:val="13"/>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Anurag worked on equipment entity of the data model.</w:t>
      </w:r>
    </w:p>
    <w:p w14:paraId="171FC22A" w14:textId="77777777" w:rsidR="00126225" w:rsidRDefault="00126225" w:rsidP="00126225">
      <w:pPr>
        <w:numPr>
          <w:ilvl w:val="0"/>
          <w:numId w:val="13"/>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I worked on invoice entity of the data model to get result for “treatments attached with invoice query”</w:t>
      </w:r>
    </w:p>
    <w:p w14:paraId="38688D1D" w14:textId="77777777" w:rsidR="00126225" w:rsidRDefault="00126225" w:rsidP="00126225">
      <w:pPr>
        <w:numPr>
          <w:ilvl w:val="0"/>
          <w:numId w:val="13"/>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 xml:space="preserve">Also improved insurance entity according to feedback received from professor. </w:t>
      </w:r>
    </w:p>
    <w:p w14:paraId="1DFA72CB" w14:textId="77777777" w:rsidR="00126225" w:rsidRDefault="00126225" w:rsidP="00126225">
      <w:pPr>
        <w:autoSpaceDE w:val="0"/>
        <w:autoSpaceDN w:val="0"/>
        <w:adjustRightInd w:val="0"/>
        <w:rPr>
          <w:rFonts w:ascii="Helvetica Neue" w:hAnsi="Helvetica Neue" w:cs="Helvetica Neue"/>
          <w:color w:val="000000"/>
          <w:sz w:val="22"/>
          <w:szCs w:val="22"/>
        </w:rPr>
      </w:pPr>
    </w:p>
    <w:p w14:paraId="2C12A6BF" w14:textId="77777777" w:rsidR="00126225" w:rsidRDefault="00126225" w:rsidP="00126225">
      <w:pPr>
        <w:autoSpaceDE w:val="0"/>
        <w:autoSpaceDN w:val="0"/>
        <w:adjustRightInd w:val="0"/>
        <w:rPr>
          <w:rFonts w:ascii="Helvetica Neue" w:hAnsi="Helvetica Neue" w:cs="Helvetica Neue"/>
          <w:color w:val="000000"/>
          <w:sz w:val="22"/>
          <w:szCs w:val="22"/>
        </w:rPr>
      </w:pPr>
    </w:p>
    <w:p w14:paraId="6293AE6C" w14:textId="77777777" w:rsidR="00126225" w:rsidRDefault="00126225" w:rsidP="00126225">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11 Dec 2019</w:t>
      </w:r>
    </w:p>
    <w:p w14:paraId="5697588C" w14:textId="77777777" w:rsidR="00126225" w:rsidRDefault="00126225" w:rsidP="00126225">
      <w:pPr>
        <w:numPr>
          <w:ilvl w:val="0"/>
          <w:numId w:val="14"/>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 xml:space="preserve">Met </w:t>
      </w:r>
      <w:proofErr w:type="spellStart"/>
      <w:r>
        <w:rPr>
          <w:rFonts w:ascii="Helvetica Neue" w:hAnsi="Helvetica Neue" w:cs="Helvetica Neue"/>
          <w:color w:val="000000"/>
          <w:sz w:val="22"/>
          <w:szCs w:val="22"/>
        </w:rPr>
        <w:t>Akshay</w:t>
      </w:r>
      <w:proofErr w:type="spellEnd"/>
      <w:r>
        <w:rPr>
          <w:rFonts w:ascii="Helvetica Neue" w:hAnsi="Helvetica Neue" w:cs="Helvetica Neue"/>
          <w:color w:val="000000"/>
          <w:sz w:val="22"/>
          <w:szCs w:val="22"/>
        </w:rPr>
        <w:t xml:space="preserve"> and showed data model.</w:t>
      </w:r>
    </w:p>
    <w:p w14:paraId="072CE19B" w14:textId="77777777" w:rsidR="00126225" w:rsidRDefault="00126225" w:rsidP="00126225">
      <w:pPr>
        <w:numPr>
          <w:ilvl w:val="0"/>
          <w:numId w:val="14"/>
        </w:numPr>
        <w:tabs>
          <w:tab w:val="left" w:pos="20"/>
          <w:tab w:val="left" w:pos="180"/>
        </w:tabs>
        <w:autoSpaceDE w:val="0"/>
        <w:autoSpaceDN w:val="0"/>
        <w:adjustRightInd w:val="0"/>
        <w:ind w:left="180" w:hanging="180"/>
        <w:rPr>
          <w:rFonts w:ascii="Helvetica Neue" w:hAnsi="Helvetica Neue" w:cs="Helvetica Neue"/>
          <w:color w:val="000000"/>
          <w:sz w:val="22"/>
          <w:szCs w:val="22"/>
        </w:rPr>
      </w:pPr>
      <w:proofErr w:type="spellStart"/>
      <w:r>
        <w:rPr>
          <w:rFonts w:ascii="Helvetica Neue" w:hAnsi="Helvetica Neue" w:cs="Helvetica Neue"/>
          <w:color w:val="000000"/>
          <w:sz w:val="22"/>
          <w:szCs w:val="22"/>
        </w:rPr>
        <w:t>Akshay</w:t>
      </w:r>
      <w:proofErr w:type="spellEnd"/>
      <w:r>
        <w:rPr>
          <w:rFonts w:ascii="Helvetica Neue" w:hAnsi="Helvetica Neue" w:cs="Helvetica Neue"/>
          <w:color w:val="000000"/>
          <w:sz w:val="22"/>
          <w:szCs w:val="22"/>
        </w:rPr>
        <w:t xml:space="preserve"> suggested some minor improvements.</w:t>
      </w:r>
    </w:p>
    <w:p w14:paraId="5FD7BC9E" w14:textId="77777777" w:rsidR="00126225" w:rsidRDefault="00126225" w:rsidP="00126225">
      <w:pPr>
        <w:numPr>
          <w:ilvl w:val="0"/>
          <w:numId w:val="14"/>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Started Working on suggestions and improved data model.</w:t>
      </w:r>
    </w:p>
    <w:p w14:paraId="726BD3E9" w14:textId="77777777" w:rsidR="00126225" w:rsidRDefault="00126225" w:rsidP="00126225">
      <w:pPr>
        <w:numPr>
          <w:ilvl w:val="0"/>
          <w:numId w:val="14"/>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Submitted model queries assignment.</w:t>
      </w:r>
    </w:p>
    <w:p w14:paraId="2DAD7BAB" w14:textId="77777777" w:rsidR="00126225" w:rsidRDefault="00126225" w:rsidP="00126225">
      <w:pPr>
        <w:autoSpaceDE w:val="0"/>
        <w:autoSpaceDN w:val="0"/>
        <w:adjustRightInd w:val="0"/>
        <w:rPr>
          <w:rFonts w:ascii="Helvetica Neue" w:hAnsi="Helvetica Neue" w:cs="Helvetica Neue"/>
          <w:color w:val="000000"/>
          <w:sz w:val="22"/>
          <w:szCs w:val="22"/>
        </w:rPr>
      </w:pPr>
    </w:p>
    <w:p w14:paraId="736E29DB" w14:textId="77777777" w:rsidR="00126225" w:rsidRDefault="00126225" w:rsidP="00126225">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12 Dec 2019</w:t>
      </w:r>
    </w:p>
    <w:p w14:paraId="6448B57C" w14:textId="77777777" w:rsidR="00126225" w:rsidRDefault="00126225" w:rsidP="00126225">
      <w:pPr>
        <w:numPr>
          <w:ilvl w:val="0"/>
          <w:numId w:val="15"/>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Finalized Data Model.</w:t>
      </w:r>
    </w:p>
    <w:p w14:paraId="54674ADC" w14:textId="77777777" w:rsidR="00126225" w:rsidRDefault="00126225" w:rsidP="00126225">
      <w:pPr>
        <w:numPr>
          <w:ilvl w:val="0"/>
          <w:numId w:val="15"/>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We discussed what can be done on database besides queries.</w:t>
      </w:r>
    </w:p>
    <w:p w14:paraId="19AFBA95" w14:textId="77777777" w:rsidR="00126225" w:rsidRDefault="00126225" w:rsidP="00126225">
      <w:pPr>
        <w:numPr>
          <w:ilvl w:val="0"/>
          <w:numId w:val="15"/>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 xml:space="preserve">Procedure with Cursor to insert/generate invoice was implemented by me and executed by </w:t>
      </w:r>
      <w:proofErr w:type="spellStart"/>
      <w:r>
        <w:rPr>
          <w:rFonts w:ascii="Helvetica Neue" w:hAnsi="Helvetica Neue" w:cs="Helvetica Neue"/>
          <w:color w:val="000000"/>
          <w:sz w:val="22"/>
          <w:szCs w:val="22"/>
        </w:rPr>
        <w:t>anurag</w:t>
      </w:r>
      <w:proofErr w:type="spellEnd"/>
      <w:r>
        <w:rPr>
          <w:rFonts w:ascii="Helvetica Neue" w:hAnsi="Helvetica Neue" w:cs="Helvetica Neue"/>
          <w:color w:val="000000"/>
          <w:sz w:val="22"/>
          <w:szCs w:val="22"/>
        </w:rPr>
        <w:t xml:space="preserve"> in the application.</w:t>
      </w:r>
    </w:p>
    <w:p w14:paraId="0595A5BF" w14:textId="77777777" w:rsidR="00126225" w:rsidRDefault="00126225" w:rsidP="00126225">
      <w:pPr>
        <w:numPr>
          <w:ilvl w:val="0"/>
          <w:numId w:val="15"/>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Completed application part.</w:t>
      </w:r>
    </w:p>
    <w:p w14:paraId="59044C07" w14:textId="77777777" w:rsidR="00126225" w:rsidRDefault="00126225" w:rsidP="00126225">
      <w:pPr>
        <w:numPr>
          <w:ilvl w:val="0"/>
          <w:numId w:val="15"/>
        </w:numPr>
        <w:tabs>
          <w:tab w:val="left" w:pos="20"/>
          <w:tab w:val="left" w:pos="180"/>
        </w:tabs>
        <w:autoSpaceDE w:val="0"/>
        <w:autoSpaceDN w:val="0"/>
        <w:adjustRightInd w:val="0"/>
        <w:ind w:left="180" w:hanging="180"/>
        <w:rPr>
          <w:rFonts w:ascii="Helvetica Neue" w:hAnsi="Helvetica Neue" w:cs="Helvetica Neue"/>
          <w:color w:val="000000"/>
          <w:sz w:val="22"/>
          <w:szCs w:val="22"/>
        </w:rPr>
      </w:pPr>
      <w:r>
        <w:rPr>
          <w:rFonts w:ascii="Helvetica Neue" w:hAnsi="Helvetica Neue" w:cs="Helvetica Neue"/>
          <w:color w:val="000000"/>
          <w:sz w:val="22"/>
          <w:szCs w:val="22"/>
        </w:rPr>
        <w:t>Generated Presentation slides.</w:t>
      </w:r>
    </w:p>
    <w:p w14:paraId="6D03E5FE" w14:textId="77777777" w:rsidR="007E3096" w:rsidRDefault="00ED3AEE"/>
    <w:sectPr w:rsidR="007E3096" w:rsidSect="00E52B4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25"/>
    <w:rsid w:val="00126225"/>
    <w:rsid w:val="00570A4F"/>
    <w:rsid w:val="009130C3"/>
    <w:rsid w:val="00ED3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A3160"/>
  <w15:chartTrackingRefBased/>
  <w15:docId w15:val="{8A7FF334-F3DE-DB4E-9F14-A83963DD2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Sanjay Mahajan</dc:creator>
  <cp:keywords/>
  <dc:description/>
  <cp:lastModifiedBy>AnuragMastBanda !</cp:lastModifiedBy>
  <cp:revision>2</cp:revision>
  <cp:lastPrinted>2019-12-13T21:54:00Z</cp:lastPrinted>
  <dcterms:created xsi:type="dcterms:W3CDTF">2019-12-13T20:59:00Z</dcterms:created>
  <dcterms:modified xsi:type="dcterms:W3CDTF">2019-12-13T22:09:00Z</dcterms:modified>
</cp:coreProperties>
</file>